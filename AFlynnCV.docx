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63"/>
          <w:szCs w:val="63"/>
        </w:rPr>
        <w:jc w:val="left"/>
        <w:spacing w:before="16" w:line="700" w:lineRule="exact"/>
        <w:ind w:left="112"/>
      </w:pPr>
      <w:r>
        <w:pict>
          <v:group coordorigin="570,975" coordsize="10752,0" style="position:absolute;margin-left:28.5pt;margin-top:48.7666pt;width:537.6pt;height:0pt;mso-position-horizontal-relative:page;mso-position-vertical-relative:paragraph;z-index:-254">
            <v:shape coordorigin="570,975" coordsize="10752,0" filled="f" path="m570,975l11322,975e" strokecolor="#000000" stroked="t" strokeweight="2.4pt" style="position:absolute;left:570;top:975;width:10752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w w:val="99"/>
          <w:position w:val="-2"/>
          <w:sz w:val="63"/>
          <w:szCs w:val="63"/>
        </w:rPr>
        <w:t>Albert</w:t>
      </w:r>
      <w:r>
        <w:rPr>
          <w:rFonts w:ascii="Arial" w:cs="Arial" w:eastAsia="Arial" w:hAnsi="Arial"/>
          <w:b/>
          <w:w w:val="100"/>
          <w:position w:val="-2"/>
          <w:sz w:val="63"/>
          <w:szCs w:val="63"/>
        </w:rPr>
        <w:t> </w:t>
      </w:r>
      <w:r>
        <w:rPr>
          <w:rFonts w:ascii="Arial" w:cs="Arial" w:eastAsia="Arial" w:hAnsi="Arial"/>
          <w:b/>
          <w:w w:val="99"/>
          <w:position w:val="-2"/>
          <w:sz w:val="63"/>
          <w:szCs w:val="63"/>
        </w:rPr>
        <w:t>Flynn</w:t>
      </w:r>
      <w:r>
        <w:rPr>
          <w:rFonts w:ascii="Arial" w:cs="Arial" w:eastAsia="Arial" w:hAnsi="Arial"/>
          <w:w w:val="100"/>
          <w:position w:val="0"/>
          <w:sz w:val="63"/>
          <w:szCs w:val="63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pgNumType w:start="1"/>
          <w:pgMar w:bottom="0" w:footer="0" w:left="460" w:right="300" w:top="340"/>
          <w:footerReference r:id="rId4" w:type="default"/>
          <w:type w:val="continuous"/>
          <w:pgSz w:h="16860" w:w="1190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76"/>
        <w:ind w:hanging="2367" w:left="2479" w:right="-27"/>
      </w:pP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C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O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N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T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A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C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T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           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  <w:t>        </w:t>
      </w:r>
      <w:r>
        <w:rPr>
          <w:rFonts w:ascii="Arial" w:cs="Arial" w:eastAsia="Arial" w:hAnsi="Arial"/>
          <w:color w:val="000000"/>
          <w:position w:val="2"/>
          <w:sz w:val="21"/>
          <w:szCs w:val="21"/>
        </w:rPr>
        <w:t>Ennis Road,</w:t>
      </w:r>
      <w:r>
        <w:rPr>
          <w:rFonts w:ascii="Arial" w:cs="Arial" w:eastAsia="Arial" w:hAnsi="Arial"/>
          <w:color w:val="000000"/>
          <w:position w:val="2"/>
          <w:sz w:val="21"/>
          <w:szCs w:val="21"/>
        </w:rPr>
        <w:t> 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Gort,</w:t>
      </w:r>
    </w:p>
    <w:p>
      <w:pPr>
        <w:rPr>
          <w:rFonts w:ascii="Arial" w:cs="Arial" w:eastAsia="Arial" w:hAnsi="Arial"/>
          <w:sz w:val="21"/>
          <w:szCs w:val="21"/>
        </w:rPr>
        <w:jc w:val="right"/>
        <w:spacing w:before="27" w:line="220" w:lineRule="exact"/>
      </w:pPr>
      <w:r>
        <w:rPr>
          <w:rFonts w:ascii="Arial" w:cs="Arial" w:eastAsia="Arial" w:hAnsi="Arial"/>
          <w:position w:val="-1"/>
          <w:sz w:val="21"/>
          <w:szCs w:val="21"/>
        </w:rPr>
        <w:t>Co. Galway.</w:t>
      </w:r>
      <w:r>
        <w:rPr>
          <w:rFonts w:ascii="Arial" w:cs="Arial" w:eastAsia="Arial" w:hAnsi="Arial"/>
          <w:position w:val="0"/>
          <w:sz w:val="21"/>
          <w:szCs w:val="21"/>
        </w:rPr>
      </w:r>
    </w:p>
    <w:p>
      <w:pPr>
        <w:rPr>
          <w:rFonts w:ascii="Arial" w:cs="Arial" w:eastAsia="Arial" w:hAnsi="Arial"/>
          <w:sz w:val="21"/>
          <w:szCs w:val="21"/>
        </w:rPr>
        <w:jc w:val="right"/>
        <w:spacing w:before="34" w:line="271" w:lineRule="auto"/>
        <w:ind w:hanging="19" w:left="-17" w:right="217"/>
        <w:sectPr>
          <w:type w:val="continuous"/>
          <w:pgSz w:h="16860" w:w="11900"/>
          <w:pgMar w:bottom="0" w:left="460" w:right="300" w:top="340"/>
          <w:cols w:equalWidth="off" w:num="2">
            <w:col w:space="4158" w:w="3608"/>
            <w:col w:w="3374"/>
          </w:cols>
        </w:sectPr>
      </w:pPr>
      <w:r>
        <w:br w:type="column"/>
      </w:r>
      <w:r>
        <w:rPr>
          <w:rFonts w:ascii="Arial" w:cs="Arial" w:eastAsia="Arial" w:hAnsi="Arial"/>
          <w:b/>
          <w:sz w:val="21"/>
          <w:szCs w:val="21"/>
        </w:rPr>
        <w:t>E-mail:    </w:t>
      </w:r>
      <w:r>
        <w:rPr>
          <w:rFonts w:ascii="Arial" w:cs="Arial" w:eastAsia="Arial" w:hAnsi="Arial"/>
          <w:sz w:val="21"/>
          <w:szCs w:val="21"/>
        </w:rPr>
        <w:t>albertflynn2@gmail.com</w:t>
      </w:r>
      <w:r>
        <w:rPr>
          <w:rFonts w:ascii="Arial" w:cs="Arial" w:eastAsia="Arial" w:hAnsi="Arial"/>
          <w:sz w:val="21"/>
          <w:szCs w:val="21"/>
        </w:rPr>
        <w:t> </w:t>
      </w:r>
      <w:r>
        <w:rPr>
          <w:rFonts w:ascii="Arial" w:cs="Arial" w:eastAsia="Arial" w:hAnsi="Arial"/>
          <w:b/>
          <w:sz w:val="21"/>
          <w:szCs w:val="21"/>
        </w:rPr>
        <w:t>Website:    </w:t>
      </w:r>
      <w:r>
        <w:rPr>
          <w:rFonts w:ascii="Arial" w:cs="Arial" w:eastAsia="Arial" w:hAnsi="Arial"/>
          <w:sz w:val="21"/>
          <w:szCs w:val="21"/>
        </w:rPr>
      </w:r>
      <w:hyperlink r:id="rId5">
        <w:r>
          <w:rPr>
            <w:rFonts w:ascii="Arial" w:cs="Arial" w:eastAsia="Arial" w:hAnsi="Arial"/>
            <w:sz w:val="21"/>
            <w:szCs w:val="21"/>
            <w:u w:color="1F1F1F" w:val="single"/>
          </w:rPr>
          <w:t>h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t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t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p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s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: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/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/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a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l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b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e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r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t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f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l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y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n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n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.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co</w:t>
        </w:r>
        <w:r>
          <w:rPr>
            <w:rFonts w:ascii="Arial" w:cs="Arial" w:eastAsia="Arial" w:hAnsi="Arial"/>
            <w:sz w:val="21"/>
            <w:szCs w:val="21"/>
            <w:u w:color="1F1F1F" w:val="single"/>
          </w:rPr>
        </w:r>
        <w:r>
          <w:rPr>
            <w:rFonts w:ascii="Arial" w:cs="Arial" w:eastAsia="Arial" w:hAnsi="Arial"/>
            <w:sz w:val="21"/>
            <w:szCs w:val="21"/>
            <w:u w:color="1F1F1F" w:val="single"/>
          </w:rPr>
          <w:t>m</w:t>
        </w:r>
      </w:hyperlink>
      <w:r>
        <w:rPr>
          <w:rFonts w:ascii="Arial" w:cs="Arial" w:eastAsia="Arial" w:hAnsi="Arial"/>
          <w:sz w:val="21"/>
          <w:szCs w:val="21"/>
        </w:rPr>
      </w:r>
      <w:r>
        <w:rPr>
          <w:rFonts w:ascii="Arial" w:cs="Arial" w:eastAsia="Arial" w:hAnsi="Arial"/>
          <w:sz w:val="21"/>
          <w:szCs w:val="21"/>
        </w:rPr>
        <w:t> </w:t>
      </w:r>
      <w:r>
        <w:rPr>
          <w:rFonts w:ascii="Arial" w:cs="Arial" w:eastAsia="Arial" w:hAnsi="Arial"/>
          <w:b/>
          <w:sz w:val="21"/>
          <w:szCs w:val="21"/>
        </w:rPr>
        <w:t>Phone:    </w:t>
      </w:r>
      <w:r>
        <w:rPr>
          <w:rFonts w:ascii="Arial" w:cs="Arial" w:eastAsia="Arial" w:hAnsi="Arial"/>
          <w:sz w:val="21"/>
          <w:szCs w:val="21"/>
        </w:rPr>
        <w:t>+353838114865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  <w:sectPr>
          <w:type w:val="continuous"/>
          <w:pgSz w:h="16860" w:w="11900"/>
          <w:pgMar w:bottom="0" w:left="460" w:right="300" w:top="340"/>
        </w:sectPr>
      </w:pPr>
      <w:r>
        <w:rPr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330" w:lineRule="auto"/>
        <w:ind w:left="203" w:right="-34"/>
      </w:pPr>
      <w:r>
        <w:pict>
          <v:group coordorigin="570,-53" coordsize="1905,676" style="position:absolute;margin-left:28.5pt;margin-top:-2.65012pt;width:95.25pt;height:33.8pt;mso-position-horizontal-relative:page;mso-position-vertical-relative:paragraph;z-index:-255">
            <v:shape coordorigin="570,-53" coordsize="1905,676" fillcolor="#000000" filled="t" path="m570,623l2475,623,2475,-53,570,-53,570,623xe" stroked="f" style="position:absolute;left:570;top:-53;width:1905;height:67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sz w:val="20"/>
          <w:szCs w:val="20"/>
        </w:rPr>
        <w:t>WORK</w:t>
      </w:r>
      <w:r>
        <w:rPr>
          <w:rFonts w:ascii="Arial" w:cs="Arial" w:eastAsia="Arial" w:hAnsi="Arial"/>
          <w:b/>
          <w:color w:val="FFFFFF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5"/>
          <w:sz w:val="20"/>
          <w:szCs w:val="20"/>
        </w:rPr>
        <w:t>EXPERIENCE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spacing w:before="26"/>
        <w:ind w:left="14"/>
      </w:pPr>
      <w:r>
        <w:br w:type="column"/>
      </w:r>
      <w:r>
        <w:rPr>
          <w:rFonts w:ascii="Arial" w:cs="Arial" w:eastAsia="Arial" w:hAnsi="Arial"/>
          <w:b/>
          <w:w w:val="99"/>
          <w:sz w:val="26"/>
          <w:szCs w:val="26"/>
        </w:rPr>
        <w:t>Precision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Sports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Technology</w:t>
      </w:r>
      <w:r>
        <w:rPr>
          <w:rFonts w:ascii="Arial" w:cs="Arial" w:eastAsia="Arial" w:hAnsi="Arial"/>
          <w:b/>
          <w:w w:val="100"/>
          <w:sz w:val="26"/>
          <w:szCs w:val="26"/>
        </w:rPr>
        <w:t>                                </w:t>
      </w:r>
      <w:r>
        <w:rPr>
          <w:rFonts w:ascii="Arial" w:cs="Arial" w:eastAsia="Arial" w:hAnsi="Arial"/>
          <w:b/>
          <w:w w:val="99"/>
          <w:sz w:val="26"/>
          <w:szCs w:val="26"/>
        </w:rPr>
        <w:t>Sept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2022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Dec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2022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76" w:lineRule="auto"/>
        <w:ind w:left="154" w:right="579"/>
      </w:pPr>
      <w:r>
        <w:pict>
          <v:group coordorigin="2859,151" coordsize="61,0" style="position:absolute;margin-left:142.95pt;margin-top:7.55388pt;width:3.05pt;height:0pt;mso-position-horizontal-relative:page;mso-position-vertical-relative:paragraph;z-index:-260">
            <v:shape coordorigin="2859,151" coordsize="61,0" filled="f" path="m2859,151l2920,151e" strokecolor="#000000" stroked="t" strokeweight="3.15pt" style="position:absolute;left:2859;top:15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Utilising modern Lidar technology and Artificial Intelligence to harness objective human</w:t>
      </w:r>
      <w:r>
        <w:rPr>
          <w:rFonts w:ascii="Arial" w:cs="Arial" w:eastAsia="Arial" w:hAnsi="Arial"/>
          <w:sz w:val="21"/>
          <w:szCs w:val="21"/>
        </w:rPr>
        <w:t> movement data for athletic assessment and reporting.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1"/>
        <w:ind w:left="154"/>
      </w:pPr>
      <w:r>
        <w:pict>
          <v:group coordorigin="2859,147" coordsize="61,0" style="position:absolute;margin-left:142.95pt;margin-top:7.36388pt;width:3.05pt;height:0pt;mso-position-horizontal-relative:page;mso-position-vertical-relative:paragraph;z-index:-256">
            <v:shape coordorigin="2859,147" coordsize="61,0" filled="f" path="m2859,147l2920,147e" strokecolor="#000000" stroked="t" strokeweight="3.15pt" style="position:absolute;left:2859;top:147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Checked software for errors and coded updates to fix problems.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46" w:line="262" w:lineRule="auto"/>
        <w:ind w:left="154" w:right="883"/>
      </w:pPr>
      <w:r>
        <w:pict>
          <v:group coordorigin="2859,171" coordsize="61,0" style="position:absolute;margin-left:142.95pt;margin-top:8.56388pt;width:3.05pt;height:0pt;mso-position-horizontal-relative:page;mso-position-vertical-relative:paragraph;z-index:-259">
            <v:shape coordorigin="2859,171" coordsize="61,0" filled="f" path="m2859,171l2920,171e" strokecolor="#000000" stroked="t" strokeweight="3.15pt" style="position:absolute;left:2859;top:17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Collaborated with other developers using Jira to identify and alleviate back-end and</w:t>
      </w:r>
      <w:r>
        <w:rPr>
          <w:rFonts w:ascii="Arial" w:cs="Arial" w:eastAsia="Arial" w:hAnsi="Arial"/>
          <w:sz w:val="21"/>
          <w:szCs w:val="21"/>
        </w:rPr>
        <w:t> front-end software bugs.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76" w:lineRule="auto"/>
        <w:ind w:left="154" w:right="1742"/>
      </w:pPr>
      <w:r>
        <w:pict>
          <v:group coordorigin="2859,152" coordsize="61,0" style="position:absolute;margin-left:142.95pt;margin-top:7.61388pt;width:3.05pt;height:0pt;mso-position-horizontal-relative:page;mso-position-vertical-relative:paragraph;z-index:-258">
            <v:shape coordorigin="2859,152" coordsize="61,0" filled="f" path="m2859,152l2920,152e" strokecolor="#000000" stroked="t" strokeweight="3.15pt" style="position:absolute;left:2859;top:152;width:61;height:0">
              <v:path arrowok="t"/>
            </v:shape>
            <w10:wrap type="none"/>
          </v:group>
        </w:pict>
      </w:r>
      <w:r>
        <w:pict>
          <v:group coordorigin="2859,428" coordsize="61,0" style="position:absolute;margin-left:142.95pt;margin-top:21.4139pt;width:3.05pt;height:0pt;mso-position-horizontal-relative:page;mso-position-vertical-relative:paragraph;z-index:-257">
            <v:shape coordorigin="2859,428" coordsize="61,0" filled="f" path="m2859,428l2920,428e" strokecolor="#000000" stroked="t" strokeweight="3.15pt" style="position:absolute;left:2859;top:428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1F1F1F"/>
          <w:sz w:val="21"/>
          <w:szCs w:val="21"/>
        </w:rPr>
        <w:t>Using Azure for the applications analytics, storage, and networking needs.</w:t>
      </w:r>
      <w:r>
        <w:rPr>
          <w:rFonts w:ascii="Arial" w:cs="Arial" w:eastAsia="Arial" w:hAnsi="Arial"/>
          <w:color w:val="1F1F1F"/>
          <w:sz w:val="21"/>
          <w:szCs w:val="21"/>
        </w:rPr>
        <w:t> </w:t>
      </w:r>
      <w:r>
        <w:rPr>
          <w:rFonts w:ascii="Arial" w:cs="Arial" w:eastAsia="Arial" w:hAnsi="Arial"/>
          <w:color w:val="000000"/>
          <w:sz w:val="21"/>
          <w:szCs w:val="21"/>
        </w:rPr>
        <w:t>Enhanced front-end optimisation  using  Vue.js.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ind w:left="14"/>
      </w:pPr>
      <w:r>
        <w:rPr>
          <w:rFonts w:ascii="Arial" w:cs="Arial" w:eastAsia="Arial" w:hAnsi="Arial"/>
          <w:b/>
          <w:w w:val="99"/>
          <w:sz w:val="26"/>
          <w:szCs w:val="26"/>
        </w:rPr>
        <w:t>Freelance</w:t>
      </w:r>
      <w:r>
        <w:rPr>
          <w:rFonts w:ascii="Arial" w:cs="Arial" w:eastAsia="Arial" w:hAnsi="Arial"/>
          <w:b/>
          <w:w w:val="100"/>
          <w:sz w:val="26"/>
          <w:szCs w:val="26"/>
        </w:rPr>
        <w:t>                                                               </w:t>
      </w:r>
      <w:r>
        <w:rPr>
          <w:rFonts w:ascii="Arial" w:cs="Arial" w:eastAsia="Arial" w:hAnsi="Arial"/>
          <w:b/>
          <w:w w:val="92"/>
          <w:sz w:val="26"/>
          <w:szCs w:val="26"/>
        </w:rPr>
        <w:t>Jun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2022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Sept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2022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ind w:left="154"/>
      </w:pPr>
      <w:r>
        <w:pict>
          <v:group coordorigin="2859,133" coordsize="61,0" style="position:absolute;margin-left:142.95pt;margin-top:6.65388pt;width:3.05pt;height:0pt;mso-position-horizontal-relative:page;mso-position-vertical-relative:paragraph;z-index:-270">
            <v:shape coordorigin="2859,133" coordsize="61,0" filled="f" path="m2859,133l2920,133e" strokecolor="#000000" stroked="t" strokeweight="3.15pt" style="position:absolute;left:2859;top:133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Creating a custom website for a digital collectibles project by harnessing HTML, CSS and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2" w:line="271" w:lineRule="auto"/>
        <w:ind w:left="154" w:right="2378"/>
      </w:pPr>
      <w:r>
        <w:pict>
          <v:group coordorigin="2859,441" coordsize="61,0" style="position:absolute;margin-left:142.95pt;margin-top:22.0739pt;width:3.05pt;height:0pt;mso-position-horizontal-relative:page;mso-position-vertical-relative:paragraph;z-index:-266">
            <v:shape coordorigin="2859,441" coordsize="61,0" filled="f" path="m2859,441l2920,441e" strokecolor="#000000" stroked="t" strokeweight="3.15pt" style="position:absolute;left:2859;top:44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JavaScript skills and utilising Reactjs, Nextjs and Gatsby libraries.</w:t>
      </w:r>
      <w:r>
        <w:rPr>
          <w:rFonts w:ascii="Arial" w:cs="Arial" w:eastAsia="Arial" w:hAnsi="Arial"/>
          <w:sz w:val="21"/>
          <w:szCs w:val="21"/>
        </w:rPr>
        <w:t> Checked software for errors and coded updates to fix problems.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20" w:line="257" w:lineRule="auto"/>
        <w:ind w:left="154" w:right="1205"/>
      </w:pPr>
      <w:r>
        <w:pict>
          <v:group coordorigin="2859,139" coordsize="61,0" style="position:absolute;margin-left:142.95pt;margin-top:6.95388pt;width:3.05pt;height:0pt;mso-position-horizontal-relative:page;mso-position-vertical-relative:paragraph;z-index:-269">
            <v:shape coordorigin="2859,139" coordsize="61,0" filled="f" path="m2859,139l2920,139e" strokecolor="#000000" stroked="t" strokeweight="3.15pt" style="position:absolute;left:2859;top:139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Collaborated with other developers using Git and Notion to identify and alleviate</w:t>
      </w:r>
      <w:r>
        <w:rPr>
          <w:rFonts w:ascii="Arial" w:cs="Arial" w:eastAsia="Arial" w:hAnsi="Arial"/>
          <w:sz w:val="21"/>
          <w:szCs w:val="21"/>
        </w:rPr>
        <w:t> software bugs.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0"/>
        <w:ind w:left="154"/>
      </w:pPr>
      <w:r>
        <w:pict>
          <v:group coordorigin="2859,150" coordsize="61,0" style="position:absolute;margin-left:142.95pt;margin-top:7.48388pt;width:3.05pt;height:0pt;mso-position-horizontal-relative:page;mso-position-vertical-relative:paragraph;z-index:-268">
            <v:shape coordorigin="2859,150" coordsize="61,0" filled="f" path="m2859,150l2920,150e" strokecolor="#000000" stroked="t" strokeweight="3.15pt" style="position:absolute;left:2859;top:150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Developed and tested REST APIs.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51" w:line="267" w:lineRule="auto"/>
        <w:ind w:left="154" w:right="1300"/>
      </w:pPr>
      <w:r>
        <w:pict>
          <v:group coordorigin="2859,176" coordsize="61,0" style="position:absolute;margin-left:142.95pt;margin-top:8.79388pt;width:3.05pt;height:0pt;mso-position-horizontal-relative:page;mso-position-vertical-relative:paragraph;z-index:-267">
            <v:shape coordorigin="2859,176" coordsize="61,0" filled="f" path="m2859,176l2920,176e" strokecolor="#000000" stroked="t" strokeweight="3.15pt" style="position:absolute;left:2859;top:176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Enhanced front-end performance through image optimisation and clean coding</w:t>
      </w:r>
      <w:r>
        <w:rPr>
          <w:rFonts w:ascii="Arial" w:cs="Arial" w:eastAsia="Arial" w:hAnsi="Arial"/>
          <w:sz w:val="21"/>
          <w:szCs w:val="21"/>
        </w:rPr>
        <w:t> practices, accelerating load times.</w:t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</w:pPr>
      <w:r>
        <w:rPr>
          <w:rFonts w:ascii="Arial" w:cs="Arial" w:eastAsia="Arial" w:hAnsi="Arial"/>
          <w:b/>
          <w:w w:val="99"/>
          <w:sz w:val="26"/>
          <w:szCs w:val="26"/>
        </w:rPr>
        <w:t>GG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Prime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Solutions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Ltd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(Intern)</w:t>
      </w:r>
      <w:r>
        <w:rPr>
          <w:rFonts w:ascii="Arial" w:cs="Arial" w:eastAsia="Arial" w:hAnsi="Arial"/>
          <w:b/>
          <w:w w:val="100"/>
          <w:sz w:val="26"/>
          <w:szCs w:val="26"/>
        </w:rPr>
        <w:t>                        </w:t>
      </w:r>
      <w:r>
        <w:rPr>
          <w:rFonts w:ascii="Arial" w:cs="Arial" w:eastAsia="Arial" w:hAnsi="Arial"/>
          <w:b/>
          <w:w w:val="92"/>
          <w:sz w:val="26"/>
          <w:szCs w:val="26"/>
        </w:rPr>
        <w:t>Jan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2022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Jun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2022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74" w:line="285" w:lineRule="auto"/>
        <w:ind w:left="154" w:right="638"/>
      </w:pPr>
      <w:r>
        <w:pict>
          <v:group coordorigin="2859,270" coordsize="61,0" style="position:absolute;margin-left:142.95pt;margin-top:13.5039pt;width:3.05pt;height:0pt;mso-position-horizontal-relative:page;mso-position-vertical-relative:paragraph;z-index:-265">
            <v:shape coordorigin="2859,270" coordsize="61,0" filled="f" path="m2859,270l2920,270e" strokecolor="#000000" stroked="t" strokeweight="3.15pt" style="position:absolute;left:2859;top:270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Team member for casino game development which </w:t>
      </w:r>
      <w:r>
        <w:rPr>
          <w:rFonts w:ascii="Times New Roman" w:cs="Times New Roman" w:eastAsia="Times New Roman" w:hAnsi="Times New Roman"/>
          <w:sz w:val="21"/>
          <w:szCs w:val="21"/>
        </w:rPr>
        <w:t>focuses on games </w:t>
      </w:r>
      <w:r>
        <w:rPr>
          <w:rFonts w:ascii="Arial" w:cs="Arial" w:eastAsia="Arial" w:hAnsi="Arial"/>
          <w:sz w:val="21"/>
          <w:szCs w:val="21"/>
        </w:rPr>
        <w:t>simulations to</w:t>
      </w:r>
      <w:r>
        <w:rPr>
          <w:rFonts w:ascii="Arial" w:cs="Arial" w:eastAsia="Arial" w:hAnsi="Arial"/>
          <w:sz w:val="21"/>
          <w:szCs w:val="21"/>
        </w:rPr>
        <w:t> verify backend math for casino games.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6" w:line="271" w:lineRule="auto"/>
        <w:ind w:left="154" w:right="3270"/>
      </w:pPr>
      <w:r>
        <w:pict>
          <v:group coordorigin="2859,165" coordsize="61,0" style="position:absolute;margin-left:142.95pt;margin-top:8.27388pt;width:3.05pt;height:0pt;mso-position-horizontal-relative:page;mso-position-vertical-relative:paragraph;z-index:-264">
            <v:shape coordorigin="2859,165" coordsize="61,0" filled="f" path="m2859,165l2920,165e" strokecolor="#000000" stroked="t" strokeweight="3.15pt" style="position:absolute;left:2859;top:165;width:61;height:0">
              <v:path arrowok="t"/>
            </v:shape>
            <w10:wrap type="none"/>
          </v:group>
        </w:pict>
      </w:r>
      <w:r>
        <w:pict>
          <v:group coordorigin="2859,441" coordsize="61,0" style="position:absolute;margin-left:142.95pt;margin-top:22.0739pt;width:3.05pt;height:0pt;mso-position-horizontal-relative:page;mso-position-vertical-relative:paragraph;z-index:-263">
            <v:shape coordorigin="2859,441" coordsize="61,0" filled="f" path="m2859,441l2920,441e" strokecolor="#000000" stroked="t" strokeweight="3.15pt" style="position:absolute;left:2859;top:44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Support, bug tracking and reporting using Jira and Gitlab.</w:t>
      </w:r>
      <w:r>
        <w:rPr>
          <w:rFonts w:ascii="Arial" w:cs="Arial" w:eastAsia="Arial" w:hAnsi="Arial"/>
          <w:sz w:val="21"/>
          <w:szCs w:val="21"/>
        </w:rPr>
        <w:t> Log management and analysis using GreyLog.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"/>
        <w:ind w:left="154"/>
      </w:pPr>
      <w:r>
        <w:pict>
          <v:group coordorigin="2859,135" coordsize="61,0" style="position:absolute;margin-left:142.95pt;margin-top:6.76393pt;width:3.05pt;height:0pt;mso-position-horizontal-relative:page;mso-position-vertical-relative:paragraph;z-index:-262">
            <v:shape coordorigin="2859,135" coordsize="61,0" filled="f" path="m2859,135l2920,135e" strokecolor="#000000" stroked="t" strokeweight="3.1499pt" style="position:absolute;left:2859;top:135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Collaborated with developers using Trello to identify software bugs.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42" w:line="240" w:lineRule="exact"/>
        <w:ind w:left="154" w:right="293"/>
      </w:pPr>
      <w:r>
        <w:pict>
          <v:group coordorigin="2859,171" coordsize="61,0" style="position:absolute;margin-left:142.95pt;margin-top:8.545pt;width:3.05pt;height:0pt;mso-position-horizontal-relative:page;mso-position-vertical-relative:paragraph;z-index:-261">
            <v:shape coordorigin="2859,171" coordsize="61,0" filled="f" path="m2859,171l2920,171e" strokecolor="#000000" stroked="t" strokeweight="3.15pt" style="position:absolute;left:2859;top:17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Investigations and reporting into technology whichmeet the needs of the organization and</w:t>
      </w:r>
      <w:r>
        <w:rPr>
          <w:rFonts w:ascii="Arial" w:cs="Arial" w:eastAsia="Arial" w:hAnsi="Arial"/>
          <w:sz w:val="21"/>
          <w:szCs w:val="21"/>
        </w:rPr>
        <w:t> software version releases and updates.</w:t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</w:pPr>
      <w:r>
        <w:rPr>
          <w:rFonts w:ascii="Arial" w:cs="Arial" w:eastAsia="Arial" w:hAnsi="Arial"/>
          <w:b/>
          <w:w w:val="99"/>
          <w:sz w:val="26"/>
          <w:szCs w:val="26"/>
        </w:rPr>
        <w:t>Department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of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Education</w:t>
      </w:r>
      <w:r>
        <w:rPr>
          <w:rFonts w:ascii="Arial" w:cs="Arial" w:eastAsia="Arial" w:hAnsi="Arial"/>
          <w:b/>
          <w:w w:val="100"/>
          <w:sz w:val="26"/>
          <w:szCs w:val="26"/>
        </w:rPr>
        <w:t>                                    </w:t>
      </w:r>
      <w:r>
        <w:rPr>
          <w:rFonts w:ascii="Arial" w:cs="Arial" w:eastAsia="Arial" w:hAnsi="Arial"/>
          <w:b/>
          <w:w w:val="92"/>
          <w:sz w:val="26"/>
          <w:szCs w:val="26"/>
        </w:rPr>
        <w:t>Sept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2017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Jun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2021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</w:pPr>
      <w:r>
        <w:rPr>
          <w:rFonts w:ascii="Arial" w:cs="Arial" w:eastAsia="Arial" w:hAnsi="Arial"/>
          <w:sz w:val="21"/>
          <w:szCs w:val="21"/>
        </w:rPr>
        <w:t>Teacher of Accounting &amp; Business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64" w:lineRule="auto"/>
        <w:ind w:left="154" w:right="750"/>
      </w:pPr>
      <w:r>
        <w:pict>
          <v:group coordorigin="2859,123" coordsize="61,0" style="position:absolute;margin-left:142.95pt;margin-top:6.15388pt;width:3.05pt;height:0pt;mso-position-horizontal-relative:page;mso-position-vertical-relative:paragraph;z-index:-279">
            <v:shape coordorigin="2859,123" coordsize="61,0" filled="f" path="m2859,123l2920,123e" strokecolor="#000000" stroked="t" strokeweight="3.15pt" style="position:absolute;left:2859;top:123;width:61;height:0">
              <v:path arrowok="t"/>
            </v:shape>
            <w10:wrap type="none"/>
          </v:group>
        </w:pict>
      </w:r>
      <w:r>
        <w:pict>
          <v:group coordorigin="2859,399" coordsize="61,0" style="position:absolute;margin-left:142.95pt;margin-top:19.9539pt;width:3.05pt;height:0pt;mso-position-horizontal-relative:page;mso-position-vertical-relative:paragraph;z-index:-278">
            <v:shape coordorigin="2859,399" coordsize="61,0" filled="f" path="m2859,399l2920,399e" strokecolor="#000000" stroked="t" strokeweight="3.15pt" style="position:absolute;left:2859;top:399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Taught Mathematics, Accountancy and Business for Leaving and Junior Certificates.</w:t>
      </w:r>
      <w:r>
        <w:rPr>
          <w:rFonts w:ascii="Arial" w:cs="Arial" w:eastAsia="Arial" w:hAnsi="Arial"/>
          <w:sz w:val="21"/>
          <w:szCs w:val="21"/>
        </w:rPr>
        <w:t> Planned and organised classrooms that consistently facilitated a positive learning</w:t>
      </w:r>
      <w:r>
        <w:rPr>
          <w:rFonts w:ascii="Arial" w:cs="Arial" w:eastAsia="Arial" w:hAnsi="Arial"/>
          <w:sz w:val="21"/>
          <w:szCs w:val="21"/>
        </w:rPr>
        <w:t> experience.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22" w:line="271" w:lineRule="auto"/>
        <w:ind w:left="154" w:right="1369"/>
      </w:pPr>
      <w:r>
        <w:pict>
          <v:group coordorigin="2859,147" coordsize="61,0" style="position:absolute;margin-left:142.95pt;margin-top:7.34388pt;width:3.05pt;height:0pt;mso-position-horizontal-relative:page;mso-position-vertical-relative:paragraph;z-index:-277">
            <v:shape coordorigin="2859,147" coordsize="61,0" filled="f" path="m2859,147l2920,147e" strokecolor="#000000" stroked="t" strokeweight="3.15pt" style="position:absolute;left:2859;top:147;width:61;height:0">
              <v:path arrowok="t"/>
            </v:shape>
            <w10:wrap type="none"/>
          </v:group>
        </w:pict>
      </w:r>
      <w:r>
        <w:pict>
          <v:group coordorigin="2859,423" coordsize="61,0" style="position:absolute;margin-left:142.95pt;margin-top:21.1439pt;width:3.05pt;height:0pt;mso-position-horizontal-relative:page;mso-position-vertical-relative:paragraph;z-index:-276">
            <v:shape coordorigin="2859,423" coordsize="61,0" filled="f" path="m2859,423l2920,423e" strokecolor="#000000" stroked="t" strokeweight="3.15pt" style="position:absolute;left:2859;top:423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Met regularly with parents and guardians to discuss children's progress.</w:t>
      </w:r>
      <w:r>
        <w:rPr>
          <w:rFonts w:ascii="Arial" w:cs="Arial" w:eastAsia="Arial" w:hAnsi="Arial"/>
          <w:sz w:val="21"/>
          <w:szCs w:val="21"/>
        </w:rPr>
        <w:t> Adapted teaching methods and materials tomeet students' varying needs and</w:t>
      </w:r>
      <w:r>
        <w:rPr>
          <w:rFonts w:ascii="Arial" w:cs="Arial" w:eastAsia="Arial" w:hAnsi="Arial"/>
          <w:sz w:val="21"/>
          <w:szCs w:val="21"/>
        </w:rPr>
        <w:t> interests.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0" w:line="267" w:lineRule="auto"/>
        <w:ind w:left="154" w:right="1316"/>
      </w:pPr>
      <w:r>
        <w:pict>
          <v:group coordorigin="2859,130" coordsize="61,0" style="position:absolute;margin-left:142.95pt;margin-top:6.52388pt;width:3.05pt;height:0pt;mso-position-horizontal-relative:page;mso-position-vertical-relative:paragraph;z-index:-275">
            <v:shape coordorigin="2859,130" coordsize="61,0" filled="f" path="m2859,130l2920,130e" strokecolor="#000000" stroked="t" strokeweight="3.15pt" style="position:absolute;left:2859;top:130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Completed training courses to keep up to date with new teaching methods and</w:t>
      </w:r>
      <w:r>
        <w:rPr>
          <w:rFonts w:ascii="Arial" w:cs="Arial" w:eastAsia="Arial" w:hAnsi="Arial"/>
          <w:sz w:val="21"/>
          <w:szCs w:val="21"/>
        </w:rPr>
        <w:t> developments in the field.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6" w:line="271" w:lineRule="auto"/>
        <w:ind w:left="154" w:right="2046"/>
      </w:pPr>
      <w:r>
        <w:pict>
          <v:group coordorigin="2859,132" coordsize="61,0" style="position:absolute;margin-left:142.95pt;margin-top:6.62388pt;width:3.05pt;height:0pt;mso-position-horizontal-relative:page;mso-position-vertical-relative:paragraph;z-index:-274">
            <v:shape coordorigin="2859,132" coordsize="61,0" filled="f" path="m2859,132l2920,132e" strokecolor="#000000" stroked="t" strokeweight="3.15pt" style="position:absolute;left:2859;top:132;width:61;height:0">
              <v:path arrowok="t"/>
            </v:shape>
            <w10:wrap type="none"/>
          </v:group>
        </w:pict>
      </w:r>
      <w:r>
        <w:pict>
          <v:group coordorigin="2859,408" coordsize="61,0" style="position:absolute;margin-left:142.95pt;margin-top:20.4239pt;width:3.05pt;height:0pt;mso-position-horizontal-relative:page;mso-position-vertical-relative:paragraph;z-index:-273">
            <v:shape coordorigin="2859,408" coordsize="61,0" filled="f" path="m2859,408l2920,408e" strokecolor="#000000" stroked="t" strokeweight="3.15pt" style="position:absolute;left:2859;top:408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Fostered team collaboration between students through group projects.</w:t>
      </w:r>
      <w:r>
        <w:rPr>
          <w:rFonts w:ascii="Arial" w:cs="Arial" w:eastAsia="Arial" w:hAnsi="Arial"/>
          <w:sz w:val="21"/>
          <w:szCs w:val="21"/>
        </w:rPr>
        <w:t> Collected, analysed and tracked data on student progress.</w:t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</w:pPr>
      <w:r>
        <w:rPr>
          <w:rFonts w:ascii="Arial" w:cs="Arial" w:eastAsia="Arial" w:hAnsi="Arial"/>
          <w:b/>
          <w:w w:val="99"/>
          <w:sz w:val="26"/>
          <w:szCs w:val="26"/>
        </w:rPr>
        <w:t>Docusystems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Integrations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Inc.</w:t>
      </w:r>
      <w:r>
        <w:rPr>
          <w:rFonts w:ascii="Arial" w:cs="Arial" w:eastAsia="Arial" w:hAnsi="Arial"/>
          <w:b/>
          <w:w w:val="100"/>
          <w:sz w:val="26"/>
          <w:szCs w:val="26"/>
        </w:rPr>
        <w:t>                           </w:t>
      </w:r>
      <w:r>
        <w:rPr>
          <w:rFonts w:ascii="Arial" w:cs="Arial" w:eastAsia="Arial" w:hAnsi="Arial"/>
          <w:b/>
          <w:w w:val="92"/>
          <w:sz w:val="26"/>
          <w:szCs w:val="26"/>
        </w:rPr>
        <w:t>Aug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2012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Dec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2014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</w:pPr>
      <w:r>
        <w:rPr>
          <w:rFonts w:ascii="Arial" w:cs="Arial" w:eastAsia="Arial" w:hAnsi="Arial"/>
          <w:sz w:val="21"/>
          <w:szCs w:val="21"/>
        </w:rPr>
        <w:t>Bookkeeper</w:t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ind w:left="154"/>
      </w:pPr>
      <w:r>
        <w:pict>
          <v:group coordorigin="2859,133" coordsize="61,0" style="position:absolute;margin-left:142.95pt;margin-top:6.66788pt;width:3.05pt;height:0pt;mso-position-horizontal-relative:page;mso-position-vertical-relative:paragraph;z-index:-272">
            <v:shape coordorigin="2859,133" coordsize="61,0" filled="f" path="m2859,133l2920,133e" strokecolor="#000000" stroked="t" strokeweight="3.15pt" style="position:absolute;left:2859;top:133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Submitted and tracked orders.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42"/>
        <w:ind w:left="154"/>
        <w:sectPr>
          <w:type w:val="continuous"/>
          <w:pgSz w:h="16860" w:w="11900"/>
          <w:pgMar w:bottom="0" w:left="460" w:right="300" w:top="340"/>
          <w:cols w:equalWidth="off" w:num="2">
            <w:col w:space="1063" w:w="1416"/>
            <w:col w:w="8661"/>
          </w:cols>
        </w:sectPr>
      </w:pPr>
      <w:r>
        <w:pict>
          <v:group coordorigin="2859,170" coordsize="61,0" style="position:absolute;margin-left:142.95pt;margin-top:8.48388pt;width:3.05pt;height:0pt;mso-position-horizontal-relative:page;mso-position-vertical-relative:paragraph;z-index:-271">
            <v:shape coordorigin="2859,170" coordsize="61,0" filled="f" path="m2859,170l2920,170e" strokecolor="#000000" stroked="t" strokeweight="3.15pt" style="position:absolute;left:2859;top:170;width:61;height:0">
              <v:path arrowok="t"/>
            </v:shape>
            <w10:wrap type="none"/>
          </v:group>
        </w:pict>
      </w:r>
      <w:r>
        <w:pict>
          <v:group coordorigin="2859,416" coordsize="61,0" style="position:absolute;margin-left:142.95pt;margin-top:20.7839pt;width:3.05pt;height:0pt;mso-position-horizontal-relative:page;mso-position-vertical-relative:paragraph;z-index:-253">
            <v:shape coordorigin="2859,416" coordsize="61,0" filled="f" path="m2859,416l2920,416e" strokecolor="#000000" stroked="t" strokeweight="3.1499pt" style="position:absolute;left:2859;top:416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Generated invoices upon receipt of billing information and tracked collection progress.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84" w:line="276" w:lineRule="auto"/>
        <w:ind w:left="2633" w:right="905"/>
      </w:pPr>
      <w:r>
        <w:rPr>
          <w:rFonts w:ascii="Arial" w:cs="Arial" w:eastAsia="Arial" w:hAnsi="Arial"/>
          <w:sz w:val="21"/>
          <w:szCs w:val="21"/>
        </w:rPr>
        <w:t>Developed monthly, quarterly, and annual profit and loss statements and balance</w:t>
      </w:r>
      <w:r>
        <w:rPr>
          <w:rFonts w:ascii="Arial" w:cs="Arial" w:eastAsia="Arial" w:hAnsi="Arial"/>
          <w:sz w:val="21"/>
          <w:szCs w:val="21"/>
        </w:rPr>
        <w:t> sheets.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1"/>
        <w:ind w:left="2633"/>
      </w:pPr>
      <w:r>
        <w:pict>
          <v:group coordorigin="2859,154" coordsize="61,0" style="position:absolute;margin-left:142.95pt;margin-top:7.69388pt;width:3.05pt;height:0pt;mso-position-horizontal-relative:page;mso-position-vertical-relative:paragraph;z-index:-247">
            <v:shape coordorigin="2859,154" coordsize="61,0" filled="f" path="m2859,154l2920,154e" strokecolor="#000000" stroked="t" strokeweight="3.15pt" style="position:absolute;left:2859;top:154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Collected and processed payments.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41" w:line="262" w:lineRule="auto"/>
        <w:ind w:left="2633" w:right="1334"/>
      </w:pPr>
      <w:r>
        <w:pict>
          <v:group coordorigin="2859,177" coordsize="61,0" style="position:absolute;margin-left:142.95pt;margin-top:8.83388pt;width:3.05pt;height:0pt;mso-position-horizontal-relative:page;mso-position-vertical-relative:paragraph;z-index:-246">
            <v:shape coordorigin="2859,177" coordsize="61,0" filled="f" path="m2859,177l2920,177e" strokecolor="#000000" stroked="t" strokeweight="3.15pt" style="position:absolute;left:2859;top:177;width:61;height:0">
              <v:path arrowok="t"/>
            </v:shape>
            <w10:wrap type="none"/>
          </v:group>
        </w:pict>
      </w:r>
      <w:r>
        <w:pict>
          <v:group coordorigin="2859,453" coordsize="61,0" style="position:absolute;margin-left:142.95pt;margin-top:22.6339pt;width:3.05pt;height:0pt;mso-position-horizontal-relative:page;mso-position-vertical-relative:paragraph;z-index:-245">
            <v:shape coordorigin="2859,453" coordsize="61,0" filled="f" path="m2859,453l2920,453e" strokecolor="#000000" stroked="t" strokeweight="3.15pt" style="position:absolute;left:2859;top:453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Helped resolve client problems quickly with superior customer service.</w:t>
      </w:r>
      <w:r>
        <w:rPr>
          <w:rFonts w:ascii="Arial" w:cs="Arial" w:eastAsia="Arial" w:hAnsi="Arial"/>
          <w:sz w:val="21"/>
          <w:szCs w:val="21"/>
        </w:rPr>
        <w:t> Entered financial data into company accounting database for verification and</w:t>
      </w:r>
      <w:r>
        <w:rPr>
          <w:rFonts w:ascii="Arial" w:cs="Arial" w:eastAsia="Arial" w:hAnsi="Arial"/>
          <w:sz w:val="21"/>
          <w:szCs w:val="21"/>
        </w:rPr>
        <w:t> reconciliation, maintaining accurate and current accounts at all times.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spacing w:before="30"/>
        <w:ind w:left="179"/>
      </w:pP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ED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U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C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A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T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I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O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N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      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  <w:t>          </w:t>
      </w:r>
      <w:r>
        <w:rPr>
          <w:rFonts w:ascii="Arial" w:cs="Arial" w:eastAsia="Arial" w:hAnsi="Arial"/>
          <w:b/>
          <w:color w:val="000000"/>
          <w:w w:val="92"/>
          <w:position w:val="1"/>
          <w:sz w:val="26"/>
          <w:szCs w:val="26"/>
        </w:rPr>
        <w:t>Diploma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2"/>
          <w:position w:val="1"/>
          <w:sz w:val="26"/>
          <w:szCs w:val="26"/>
        </w:rPr>
        <w:t>in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2"/>
          <w:position w:val="1"/>
          <w:sz w:val="26"/>
          <w:szCs w:val="26"/>
        </w:rPr>
        <w:t>Software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2"/>
          <w:position w:val="1"/>
          <w:sz w:val="26"/>
          <w:szCs w:val="26"/>
        </w:rPr>
        <w:t>Engineering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                        </w:t>
      </w:r>
      <w:r>
        <w:rPr>
          <w:rFonts w:ascii="Arial" w:cs="Arial" w:eastAsia="Arial" w:hAnsi="Arial"/>
          <w:b/>
          <w:color w:val="000000"/>
          <w:w w:val="99"/>
          <w:position w:val="1"/>
          <w:sz w:val="26"/>
          <w:szCs w:val="26"/>
        </w:rPr>
        <w:t>Sept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9"/>
          <w:position w:val="1"/>
          <w:sz w:val="26"/>
          <w:szCs w:val="26"/>
        </w:rPr>
        <w:t>2021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9"/>
          <w:position w:val="1"/>
          <w:sz w:val="26"/>
          <w:szCs w:val="26"/>
        </w:rPr>
        <w:t>—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9"/>
          <w:position w:val="1"/>
          <w:sz w:val="26"/>
          <w:szCs w:val="26"/>
        </w:rPr>
        <w:t>Jun</w:t>
      </w:r>
      <w:r>
        <w:rPr>
          <w:rFonts w:ascii="Arial" w:cs="Arial" w:eastAsia="Arial" w:hAnsi="Arial"/>
          <w:b/>
          <w:color w:val="000000"/>
          <w:w w:val="100"/>
          <w:position w:val="1"/>
          <w:sz w:val="26"/>
          <w:szCs w:val="26"/>
        </w:rPr>
        <w:t> </w:t>
      </w:r>
      <w:r>
        <w:rPr>
          <w:rFonts w:ascii="Arial" w:cs="Arial" w:eastAsia="Arial" w:hAnsi="Arial"/>
          <w:b/>
          <w:color w:val="000000"/>
          <w:w w:val="99"/>
          <w:position w:val="1"/>
          <w:sz w:val="26"/>
          <w:szCs w:val="26"/>
        </w:rPr>
        <w:t>2022</w:t>
      </w:r>
      <w:r>
        <w:rPr>
          <w:rFonts w:ascii="Arial" w:cs="Arial" w:eastAsia="Arial" w:hAnsi="Arial"/>
          <w:color w:val="000000"/>
          <w:w w:val="100"/>
          <w:position w:val="0"/>
          <w:sz w:val="26"/>
          <w:szCs w:val="26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70"/>
        <w:ind w:left="2503"/>
      </w:pPr>
      <w:r>
        <w:rPr>
          <w:rFonts w:ascii="Arial" w:cs="Arial" w:eastAsia="Arial" w:hAnsi="Arial"/>
          <w:sz w:val="21"/>
          <w:szCs w:val="21"/>
        </w:rPr>
        <w:t>National University of Ireland, Galway.</w:t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20" w:lineRule="exact"/>
        <w:ind w:left="2503"/>
      </w:pPr>
      <w:r>
        <w:rPr>
          <w:rFonts w:ascii="Arial" w:cs="Arial" w:eastAsia="Arial" w:hAnsi="Arial"/>
          <w:position w:val="-1"/>
          <w:sz w:val="21"/>
          <w:szCs w:val="21"/>
        </w:rPr>
        <w:t>Grade 1.1 Level 8</w:t>
      </w:r>
      <w:r>
        <w:rPr>
          <w:rFonts w:ascii="Arial" w:cs="Arial" w:eastAsia="Arial" w:hAnsi="Arial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="260" w:lineRule="exact"/>
        <w:sectPr>
          <w:pgMar w:bottom="0" w:footer="0" w:header="0" w:left="460" w:right="460" w:top="220"/>
          <w:pgSz w:h="16860" w:w="11900"/>
        </w:sectPr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spacing w:before="26"/>
        <w:ind w:left="2503"/>
      </w:pPr>
      <w:r>
        <w:rPr>
          <w:rFonts w:ascii="Arial" w:cs="Arial" w:eastAsia="Arial" w:hAnsi="Arial"/>
          <w:b/>
          <w:w w:val="99"/>
          <w:sz w:val="26"/>
          <w:szCs w:val="26"/>
        </w:rPr>
        <w:t>Master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of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Education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343" w:lineRule="auto"/>
        <w:ind w:left="2503" w:right="-36"/>
      </w:pPr>
      <w:r>
        <w:rPr>
          <w:rFonts w:ascii="Arial" w:cs="Arial" w:eastAsia="Arial" w:hAnsi="Arial"/>
          <w:sz w:val="21"/>
          <w:szCs w:val="21"/>
        </w:rPr>
        <w:t>National University of Ireland, Galway.</w:t>
      </w:r>
      <w:r>
        <w:rPr>
          <w:rFonts w:ascii="Arial" w:cs="Arial" w:eastAsia="Arial" w:hAnsi="Arial"/>
          <w:sz w:val="21"/>
          <w:szCs w:val="21"/>
        </w:rPr>
        <w:t> Grade 1.1 Level 9</w:t>
      </w:r>
    </w:p>
    <w:p>
      <w:pPr>
        <w:rPr>
          <w:rFonts w:ascii="Arial" w:cs="Arial" w:eastAsia="Arial" w:hAnsi="Arial"/>
          <w:sz w:val="26"/>
          <w:szCs w:val="26"/>
        </w:rPr>
        <w:jc w:val="left"/>
        <w:spacing w:before="71"/>
        <w:ind w:left="2484"/>
      </w:pPr>
      <w:r>
        <w:rPr>
          <w:rFonts w:ascii="Arial" w:cs="Arial" w:eastAsia="Arial" w:hAnsi="Arial"/>
          <w:b/>
          <w:w w:val="92"/>
          <w:sz w:val="26"/>
          <w:szCs w:val="26"/>
        </w:rPr>
        <w:t>Bachelor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of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2"/>
          <w:sz w:val="26"/>
          <w:szCs w:val="26"/>
        </w:rPr>
        <w:t>Business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98"/>
        <w:ind w:left="2503"/>
      </w:pPr>
      <w:r>
        <w:rPr>
          <w:rFonts w:ascii="Arial" w:cs="Arial" w:eastAsia="Arial" w:hAnsi="Arial"/>
          <w:sz w:val="21"/>
          <w:szCs w:val="21"/>
        </w:rPr>
        <w:t>Galway-Mayo Institute of Technology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41" w:line="220" w:lineRule="exact"/>
        <w:ind w:left="2503"/>
      </w:pPr>
      <w:r>
        <w:rPr>
          <w:rFonts w:ascii="Arial" w:cs="Arial" w:eastAsia="Arial" w:hAnsi="Arial"/>
          <w:position w:val="-1"/>
          <w:sz w:val="21"/>
          <w:szCs w:val="21"/>
        </w:rPr>
        <w:t>Grade 2.2 Level 8</w:t>
      </w:r>
      <w:r>
        <w:rPr>
          <w:rFonts w:ascii="Arial" w:cs="Arial" w:eastAsia="Arial" w:hAnsi="Arial"/>
          <w:position w:val="0"/>
          <w:sz w:val="21"/>
          <w:szCs w:val="21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spacing w:before="26"/>
      </w:pPr>
      <w:r>
        <w:br w:type="column"/>
      </w:r>
      <w:r>
        <w:rPr>
          <w:rFonts w:ascii="Arial" w:cs="Arial" w:eastAsia="Arial" w:hAnsi="Arial"/>
          <w:b/>
          <w:w w:val="99"/>
          <w:sz w:val="26"/>
          <w:szCs w:val="26"/>
        </w:rPr>
        <w:t>Sept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2015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Jun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2017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6"/>
          <w:szCs w:val="26"/>
        </w:rPr>
        <w:jc w:val="left"/>
        <w:sectPr>
          <w:type w:val="continuous"/>
          <w:pgSz w:h="16860" w:w="11900"/>
          <w:pgMar w:bottom="0" w:left="460" w:right="460" w:top="340"/>
          <w:cols w:equalWidth="off" w:num="2">
            <w:col w:space="2222" w:w="6000"/>
            <w:col w:w="2758"/>
          </w:cols>
        </w:sectPr>
      </w:pPr>
      <w:r>
        <w:rPr>
          <w:rFonts w:ascii="Arial" w:cs="Arial" w:eastAsia="Arial" w:hAnsi="Arial"/>
          <w:b/>
          <w:w w:val="99"/>
          <w:sz w:val="26"/>
          <w:szCs w:val="26"/>
        </w:rPr>
        <w:t>Sept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2008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—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Jun</w:t>
      </w:r>
      <w:r>
        <w:rPr>
          <w:rFonts w:ascii="Arial" w:cs="Arial" w:eastAsia="Arial" w:hAnsi="Arial"/>
          <w:b/>
          <w:w w:val="100"/>
          <w:sz w:val="26"/>
          <w:szCs w:val="26"/>
        </w:rPr>
        <w:t> </w:t>
      </w:r>
      <w:r>
        <w:rPr>
          <w:rFonts w:ascii="Arial" w:cs="Arial" w:eastAsia="Arial" w:hAnsi="Arial"/>
          <w:b/>
          <w:w w:val="99"/>
          <w:sz w:val="26"/>
          <w:szCs w:val="26"/>
        </w:rPr>
        <w:t>2012</w:t>
      </w:r>
      <w:r>
        <w:rPr>
          <w:rFonts w:ascii="Arial" w:cs="Arial" w:eastAsia="Arial" w:hAnsi="Arial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3"/>
        <w:ind w:hanging="2521" w:left="2633" w:right="807"/>
      </w:pPr>
      <w:r>
        <w:pict>
          <v:group coordorigin="2859,177" coordsize="61,0" style="position:absolute;margin-left:142.95pt;margin-top:8.86388pt;width:3.05pt;height:0pt;mso-position-horizontal-relative:page;mso-position-vertical-relative:paragraph;z-index:-252">
            <v:shape coordorigin="2859,177" coordsize="61,0" filled="f" path="m2859,177l2920,177e" strokecolor="#000000" stroked="t" strokeweight="3.15pt" style="position:absolute;left:2859;top:177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PR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O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J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EC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T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S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         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  <w:t>           </w:t>
      </w:r>
      <w:r>
        <w:rPr>
          <w:rFonts w:ascii="Arial" w:cs="Arial" w:eastAsia="Arial" w:hAnsi="Arial"/>
          <w:color w:val="000000"/>
          <w:position w:val="2"/>
          <w:sz w:val="21"/>
          <w:szCs w:val="21"/>
        </w:rPr>
        <w:t>Full StackWeb application to save Personal Data using Spring Boot, React, REST</w:t>
      </w:r>
      <w:r>
        <w:rPr>
          <w:rFonts w:ascii="Arial" w:cs="Arial" w:eastAsia="Arial" w:hAnsi="Arial"/>
          <w:color w:val="000000"/>
          <w:position w:val="2"/>
          <w:sz w:val="21"/>
          <w:szCs w:val="21"/>
        </w:rPr>
        <w:t> 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API, MySQL &amp; React Hooks.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7"/>
        <w:ind w:left="2633"/>
      </w:pPr>
      <w:r>
        <w:pict>
          <v:group coordorigin="2859,151" coordsize="61,0" style="position:absolute;margin-left:142.95pt;margin-top:7.53388pt;width:3.05pt;height:0pt;mso-position-horizontal-relative:page;mso-position-vertical-relative:paragraph;z-index:-238">
            <v:shape coordorigin="2859,151" coordsize="61,0" filled="f" path="m2859,151l2920,151e" strokecolor="#000000" stroked="t" strokeweight="3.15pt" style="position:absolute;left:2859;top:151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Firebase Chat application using React, Routing, REST API.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40" w:lineRule="exact"/>
        <w:ind w:left="2633"/>
      </w:pPr>
      <w:r>
        <w:pict>
          <v:group coordorigin="2859,147" coordsize="61,0" style="position:absolute;margin-left:142.95pt;margin-top:7.3599pt;width:3.05pt;height:0pt;mso-position-horizontal-relative:page;mso-position-vertical-relative:paragraph;z-index:-239">
            <v:shape coordorigin="2859,147" coordsize="61,0" filled="f" path="m2859,147l2920,147e" strokecolor="#000000" stroked="t" strokeweight="3.15pt" style="position:absolute;left:2859;top:147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Java Spring Boot application tracking reported data of Coronavirus infections around the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"/>
        <w:ind w:left="2633"/>
      </w:pPr>
      <w:r>
        <w:rPr>
          <w:rFonts w:ascii="Arial" w:cs="Arial" w:eastAsia="Arial" w:hAnsi="Arial"/>
          <w:sz w:val="21"/>
          <w:szCs w:val="21"/>
        </w:rPr>
        <w:t>world.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7" w:line="240" w:lineRule="exact"/>
        <w:ind w:left="2633" w:right="1410"/>
      </w:pPr>
      <w:r>
        <w:pict>
          <v:group coordorigin="2859,177" coordsize="61,0" style="position:absolute;margin-left:142.95pt;margin-top:8.865pt;width:3.05pt;height:0pt;mso-position-horizontal-relative:page;mso-position-vertical-relative:paragraph;z-index:-244">
            <v:shape coordorigin="2859,177" coordsize="61,0" filled="f" path="m2859,177l2920,177e" strokecolor="#000000" stroked="t" strokeweight="3.15pt" style="position:absolute;left:2859;top:177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Responsive Full-stack Pizzeriawebsite using Next.js, Node.js, CSS, HTML,</w:t>
      </w:r>
      <w:r>
        <w:rPr>
          <w:rFonts w:ascii="Arial" w:cs="Arial" w:eastAsia="Arial" w:hAnsi="Arial"/>
          <w:sz w:val="21"/>
          <w:szCs w:val="21"/>
        </w:rPr>
        <w:t> MongoDB, RestAPI, Axios, Paypal script, React Redux, SSR, Cloudinary.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4" w:line="240" w:lineRule="exact"/>
        <w:ind w:left="2633" w:right="389"/>
      </w:pPr>
      <w:r>
        <w:pict>
          <v:group coordorigin="2859,144" coordsize="61,0" style="position:absolute;margin-left:142.95pt;margin-top:7.225pt;width:3.05pt;height:0pt;mso-position-horizontal-relative:page;mso-position-vertical-relative:paragraph;z-index:-243">
            <v:shape coordorigin="2859,144" coordsize="61,0" filled="f" path="m2859,144l2920,144e" strokecolor="#000000" stroked="t" strokeweight="3.15pt" style="position:absolute;left:2859;top:144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Responsive Social networking website showcasing Reactjs/MaterialUI suite of tools for</w:t>
      </w:r>
      <w:r>
        <w:rPr>
          <w:rFonts w:ascii="Arial" w:cs="Arial" w:eastAsia="Arial" w:hAnsi="Arial"/>
          <w:sz w:val="21"/>
          <w:szCs w:val="21"/>
        </w:rPr>
        <w:t> faster and more attractive UI design.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40" w:lineRule="exact"/>
        <w:ind w:left="2633" w:right="791"/>
      </w:pPr>
      <w:r>
        <w:pict>
          <v:group coordorigin="2859,138" coordsize="61,0" style="position:absolute;margin-left:142.95pt;margin-top:6.875pt;width:3.05pt;height:0pt;mso-position-horizontal-relative:page;mso-position-vertical-relative:paragraph;z-index:-242">
            <v:shape coordorigin="2859,138" coordsize="61,0" filled="f" path="m2859,138l2920,138e" strokecolor="#000000" stroked="t" strokeweight="3.15pt" style="position:absolute;left:2859;top:138;width:61;height:0">
              <v:path arrowok="t"/>
            </v:shape>
            <w10:wrap type="none"/>
          </v:group>
        </w:pict>
      </w:r>
      <w:r>
        <w:pict>
          <v:group coordorigin="2859,414" coordsize="61,0" style="position:absolute;margin-left:142.95pt;margin-top:20.675pt;width:3.05pt;height:0pt;mso-position-horizontal-relative:page;mso-position-vertical-relative:paragraph;z-index:-241">
            <v:shape coordorigin="2859,414" coordsize="61,0" filled="f" path="m2859,414l2920,414e" strokecolor="#000000" stroked="t" strokeweight="3.15pt" style="position:absolute;left:2859;top:414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Responsive E-Commerce Furniture website using Javascript, HTML and CSS.</w:t>
      </w:r>
      <w:r>
        <w:rPr>
          <w:rFonts w:ascii="Arial" w:cs="Arial" w:eastAsia="Arial" w:hAnsi="Arial"/>
          <w:sz w:val="21"/>
          <w:szCs w:val="21"/>
        </w:rPr>
        <w:t> Crypto-Currency live prices tracker run off coingecko api using Reactjs, HTML and</w:t>
      </w:r>
      <w:r>
        <w:rPr>
          <w:rFonts w:ascii="Arial" w:cs="Arial" w:eastAsia="Arial" w:hAnsi="Arial"/>
          <w:sz w:val="21"/>
          <w:szCs w:val="21"/>
        </w:rPr>
        <w:t> CSS.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9" w:line="240" w:lineRule="exact"/>
        <w:ind w:left="2633" w:right="1213"/>
      </w:pPr>
      <w:r>
        <w:pict>
          <v:group coordorigin="2859,143" coordsize="61,0" style="position:absolute;margin-left:142.95pt;margin-top:7.145pt;width:3.05pt;height:0pt;mso-position-horizontal-relative:page;mso-position-vertical-relative:paragraph;z-index:-240">
            <v:shape coordorigin="2859,143" coordsize="61,0" filled="f" path="m2859,143l2920,143e" strokecolor="#000000" stroked="t" strokeweight="3.15pt" style="position:absolute;left:2859;top:143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Solana NFT minting website using Solana, Crates, Git, Nodejs, Yarn, Reactjs,</w:t>
      </w:r>
      <w:r>
        <w:rPr>
          <w:rFonts w:ascii="Arial" w:cs="Arial" w:eastAsia="Arial" w:hAnsi="Arial"/>
          <w:sz w:val="21"/>
          <w:szCs w:val="21"/>
        </w:rPr>
        <w:t> Metaplex Sugar candy machine CLI and Phantom wallet repo.</w:t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2" w:line="269" w:lineRule="auto"/>
        <w:ind w:hanging="2521" w:left="2633" w:right="7271"/>
      </w:pPr>
      <w:r>
        <w:pict>
          <v:group coordorigin="2859,176" coordsize="61,0" style="position:absolute;margin-left:142.95pt;margin-top:8.80388pt;width:3.05pt;height:0pt;mso-position-horizontal-relative:page;mso-position-vertical-relative:paragraph;z-index:-251">
            <v:shape coordorigin="2859,176" coordsize="61,0" filled="f" path="m2859,176l2920,176e" strokecolor="#000000" stroked="t" strokeweight="3.15pt" style="position:absolute;left:2859;top:176;width:61;height:0">
              <v:path arrowok="t"/>
            </v:shape>
            <w10:wrap type="none"/>
          </v:group>
        </w:pict>
      </w:r>
      <w:r>
        <w:pict>
          <v:group coordorigin="2859,452" coordsize="61,0" style="position:absolute;margin-left:142.95pt;margin-top:22.6039pt;width:3.05pt;height:0pt;mso-position-horizontal-relative:page;mso-position-vertical-relative:paragraph;z-index:-250">
            <v:shape coordorigin="2859,452" coordsize="61,0" filled="f" path="m2859,452l2920,452e" strokecolor="#000000" stroked="t" strokeweight="3.15pt" style="position:absolute;left:2859;top:452;width:61;height:0">
              <v:path arrowok="t"/>
            </v:shape>
            <w10:wrap type="none"/>
          </v:group>
        </w:pict>
      </w:r>
      <w:r>
        <w:pict>
          <v:group coordorigin="2859,729" coordsize="61,0" style="position:absolute;margin-left:142.95pt;margin-top:36.4539pt;width:3.05pt;height:0pt;mso-position-horizontal-relative:page;mso-position-vertical-relative:paragraph;z-index:-249">
            <v:shape coordorigin="2859,729" coordsize="61,0" filled="f" path="m2859,729l2920,729e" strokecolor="#000000" stroked="t" strokeweight="3.15pt" style="position:absolute;left:2859;top:729;width:61;height:0">
              <v:path arrowok="t"/>
            </v:shape>
            <w10:wrap type="none"/>
          </v:group>
        </w:pict>
      </w:r>
      <w:r>
        <w:pict>
          <v:group coordorigin="2859,1005" coordsize="61,0" style="position:absolute;margin-left:142.95pt;margin-top:50.2539pt;width:3.05pt;height:0pt;mso-position-horizontal-relative:page;mso-position-vertical-relative:paragraph;z-index:-248">
            <v:shape coordorigin="2859,1005" coordsize="61,0" filled="f" path="m2859,1005l2920,1005e" strokecolor="#000000" stroked="t" strokeweight="3.15pt" style="position:absolute;left:2859;top:1005;width:61;height:0">
              <v:path arrowok="t"/>
            </v:shape>
            <w10:wrap type="none"/>
          </v:group>
        </w:pict>
      </w:r>
      <w:r>
        <w:pict>
          <v:group coordorigin="2859,1279" coordsize="61,0" style="position:absolute;margin-left:142.95pt;margin-top:63.9539pt;width:3.05pt;height:0pt;mso-position-horizontal-relative:page;mso-position-vertical-relative:paragraph;z-index:-237">
            <v:shape coordorigin="2859,1279" coordsize="61,0" filled="f" path="m2859,1279l2920,1279e" strokecolor="#000000" stroked="t" strokeweight="3.15pt" style="position:absolute;left:2859;top:1279;width:61;height:0">
              <v:path arrowok="t"/>
            </v:shape>
            <w10:wrap type="none"/>
          </v:group>
        </w:pict>
      </w:r>
      <w:r>
        <w:pict>
          <v:group coordorigin="2859,1555" coordsize="61,0" style="position:absolute;margin-left:142.95pt;margin-top:77.7539pt;width:3.05pt;height:0pt;mso-position-horizontal-relative:page;mso-position-vertical-relative:paragraph;z-index:-236">
            <v:shape coordorigin="2859,1555" coordsize="61,0" filled="f" path="m2859,1555l2920,1555e" strokecolor="#000000" stroked="t" strokeweight="3.15pt" style="position:absolute;left:2859;top:1555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SK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I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L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L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S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                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  <w:t>           </w:t>
      </w:r>
      <w:r>
        <w:rPr>
          <w:rFonts w:ascii="Arial" w:cs="Arial" w:eastAsia="Arial" w:hAnsi="Arial"/>
          <w:color w:val="000000"/>
          <w:position w:val="5"/>
          <w:sz w:val="21"/>
          <w:szCs w:val="21"/>
        </w:rPr>
        <w:t>Java</w:t>
      </w:r>
      <w:r>
        <w:rPr>
          <w:rFonts w:ascii="Arial" w:cs="Arial" w:eastAsia="Arial" w:hAnsi="Arial"/>
          <w:color w:val="000000"/>
          <w:position w:val="5"/>
          <w:sz w:val="21"/>
          <w:szCs w:val="21"/>
        </w:rPr>
        <w:t> 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Javascript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 Reactjs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 SQL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 SpringBoot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  <w:t> Azure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13" w:line="276" w:lineRule="auto"/>
        <w:ind w:left="2633" w:right="7205"/>
      </w:pPr>
      <w:r>
        <w:pict>
          <v:group coordorigin="2859,125" coordsize="61,0" style="position:absolute;margin-left:142.95pt;margin-top:6.23388pt;width:3.05pt;height:0pt;mso-position-horizontal-relative:page;mso-position-vertical-relative:paragraph;z-index:-235">
            <v:shape coordorigin="2859,125" coordsize="61,0" filled="f" path="m2859,125l2920,125e" strokecolor="#000000" stroked="t" strokeweight="3.15pt" style="position:absolute;left:2859;top:125;width:61;height:0">
              <v:path arrowok="t"/>
            </v:shape>
            <w10:wrap type="none"/>
          </v:group>
        </w:pict>
      </w:r>
      <w:r>
        <w:pict>
          <v:group coordorigin="2859,400" coordsize="61,0" style="position:absolute;margin-left:142.95pt;margin-top:19.9839pt;width:3.05pt;height:0pt;mso-position-horizontal-relative:page;mso-position-vertical-relative:paragraph;z-index:-234">
            <v:shape coordorigin="2859,400" coordsize="61,0" filled="f" path="m2859,400l2920,400e" strokecolor="#000000" stroked="t" strokeweight="3.15pt" style="position:absolute;left:2859;top:400;width:61;height:0">
              <v:path arrowok="t"/>
            </v:shape>
            <w10:wrap type="none"/>
          </v:group>
        </w:pict>
      </w:r>
      <w:r>
        <w:pict>
          <v:group coordorigin="2859,721" coordsize="61,0" style="position:absolute;margin-left:142.95pt;margin-top:36.0339pt;width:3.05pt;height:0pt;mso-position-horizontal-relative:page;mso-position-vertical-relative:paragraph;z-index:-233">
            <v:shape coordorigin="2859,721" coordsize="61,0" filled="f" path="m2859,721l2920,721e" strokecolor="#000000" stroked="t" strokeweight="3.15pt" style="position:absolute;left:2859;top:721;width:61;height:0">
              <v:path arrowok="t"/>
            </v:shape>
            <w10:wrap type="none"/>
          </v:group>
        </w:pict>
      </w:r>
      <w:r>
        <w:pict>
          <v:group coordorigin="2859,997" coordsize="61,0" style="position:absolute;margin-left:142.95pt;margin-top:49.8339pt;width:3.05pt;height:0pt;mso-position-horizontal-relative:page;mso-position-vertical-relative:paragraph;z-index:-232">
            <v:shape coordorigin="2859,997" coordsize="61,0" filled="f" path="m2859,997l2920,997e" strokecolor="#000000" stroked="t" strokeweight="3.1499pt" style="position:absolute;left:2859;top:997;width:61;height:0">
              <v:path arrowok="t"/>
            </v:shape>
            <w10:wrap type="none"/>
          </v:group>
        </w:pict>
      </w:r>
      <w:r>
        <w:pict>
          <v:group coordorigin="2859,1274" coordsize="61,0" style="position:absolute;margin-left:142.95pt;margin-top:63.6839pt;width:3.05pt;height:0pt;mso-position-horizontal-relative:page;mso-position-vertical-relative:paragraph;z-index:-231">
            <v:shape coordorigin="2859,1274" coordsize="61,0" filled="f" path="m2859,1274l2920,1274e" strokecolor="#000000" stroked="t" strokeweight="3.15pt" style="position:absolute;left:2859;top:1274;width:61;height:0">
              <v:path arrowok="t"/>
            </v:shape>
            <w10:wrap type="none"/>
          </v:group>
        </w:pict>
      </w:r>
      <w:r>
        <w:pict>
          <v:group coordorigin="2859,1550" coordsize="61,0" style="position:absolute;margin-left:142.95pt;margin-top:77.4839pt;width:3.05pt;height:0pt;mso-position-horizontal-relative:page;mso-position-vertical-relative:paragraph;z-index:-230">
            <v:shape coordorigin="2859,1550" coordsize="61,0" filled="f" path="m2859,1550l2920,1550e" strokecolor="#000000" stroked="t" strokeweight="3.15pt" style="position:absolute;left:2859;top:1550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HTML/ CSS</w:t>
      </w:r>
      <w:r>
        <w:rPr>
          <w:rFonts w:ascii="Arial" w:cs="Arial" w:eastAsia="Arial" w:hAnsi="Arial"/>
          <w:sz w:val="21"/>
          <w:szCs w:val="21"/>
        </w:rPr>
        <w:t> AWS</w:t>
      </w:r>
      <w:r>
        <w:rPr>
          <w:rFonts w:ascii="Arial" w:cs="Arial" w:eastAsia="Arial" w:hAnsi="Arial"/>
          <w:sz w:val="21"/>
          <w:szCs w:val="21"/>
        </w:rPr>
        <w:t> MongoDB</w:t>
      </w:r>
      <w:r>
        <w:rPr>
          <w:rFonts w:ascii="Arial" w:cs="Arial" w:eastAsia="Arial" w:hAnsi="Arial"/>
          <w:sz w:val="21"/>
          <w:szCs w:val="21"/>
        </w:rPr>
        <w:t> RestAPI</w:t>
      </w:r>
      <w:r>
        <w:rPr>
          <w:rFonts w:ascii="Arial" w:cs="Arial" w:eastAsia="Arial" w:hAnsi="Arial"/>
          <w:sz w:val="21"/>
          <w:szCs w:val="21"/>
        </w:rPr>
        <w:t> Redux</w:t>
      </w:r>
      <w:r>
        <w:rPr>
          <w:rFonts w:ascii="Arial" w:cs="Arial" w:eastAsia="Arial" w:hAnsi="Arial"/>
          <w:sz w:val="21"/>
          <w:szCs w:val="21"/>
        </w:rPr>
        <w:t> Node.js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20" w:lineRule="exact"/>
        <w:ind w:left="2633"/>
      </w:pPr>
      <w:r>
        <w:pict>
          <v:group coordorigin="2859,144" coordsize="61,0" style="position:absolute;margin-left:142.95pt;margin-top:7.19514pt;width:3.05pt;height:0pt;mso-position-horizontal-relative:page;mso-position-vertical-relative:paragraph;z-index:-229">
            <v:shape coordorigin="2859,144" coordsize="61,0" filled="f" path="m2859,144l2920,144e" strokecolor="#000000" stroked="t" strokeweight="3.15pt" style="position:absolute;left:2859;top:144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z w:val="21"/>
          <w:szCs w:val="21"/>
        </w:rPr>
        <w:t>Git</w:t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27" w:line="220" w:lineRule="exact"/>
        <w:ind w:left="2633"/>
      </w:pPr>
      <w:r>
        <w:pict>
          <v:group coordorigin="2859,164" coordsize="61,0" style="position:absolute;margin-left:142.95pt;margin-top:8.19388pt;width:3.05pt;height:0pt;mso-position-horizontal-relative:page;mso-position-vertical-relative:paragraph;z-index:-228">
            <v:shape coordorigin="2859,164" coordsize="61,0" filled="f" path="m2859,164l2920,164e" strokecolor="#000000" stroked="t" strokeweight="3.25pt" style="position:absolute;left:2859;top:164;width:61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position w:val="-1"/>
          <w:sz w:val="21"/>
          <w:szCs w:val="21"/>
        </w:rPr>
        <w:t>Jira</w:t>
      </w:r>
      <w:r>
        <w:rPr>
          <w:rFonts w:ascii="Arial" w:cs="Arial" w:eastAsia="Arial" w:hAnsi="Arial"/>
          <w:position w:val="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60" w:w="11900"/>
          <w:pgMar w:bottom="0" w:left="460" w:right="460" w:top="34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86" w:line="305" w:lineRule="auto"/>
        <w:ind w:left="203" w:right="-34"/>
      </w:pPr>
      <w:r>
        <w:pict>
          <v:group coordorigin="570,14" coordsize="1905,953" style="position:absolute;margin-left:28.5pt;margin-top:0.709883pt;width:95.25pt;height:47.65pt;mso-position-horizontal-relative:page;mso-position-vertical-relative:paragraph;z-index:-227">
            <v:shape coordorigin="570,14" coordsize="1905,953" fillcolor="#000000" filled="t" path="m570,967l2475,967,2475,14,570,14,570,967xe" stroked="f" style="position:absolute;left:570;top:14;width:1905;height:953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sz w:val="20"/>
          <w:szCs w:val="20"/>
        </w:rPr>
        <w:t>WEBSITE,</w:t>
      </w:r>
      <w:r>
        <w:rPr>
          <w:rFonts w:ascii="Arial" w:cs="Arial" w:eastAsia="Arial" w:hAnsi="Arial"/>
          <w:b/>
          <w:color w:val="FFFFFF"/>
          <w:sz w:val="20"/>
          <w:szCs w:val="20"/>
        </w:rPr>
        <w:t> PROFILE &amp;</w:t>
      </w:r>
      <w:r>
        <w:rPr>
          <w:rFonts w:ascii="Arial" w:cs="Arial" w:eastAsia="Arial" w:hAnsi="Arial"/>
          <w:b/>
          <w:color w:val="FFFFFF"/>
          <w:sz w:val="20"/>
          <w:szCs w:val="20"/>
        </w:rPr>
        <w:t> PORTFOLIO</w:t>
      </w:r>
      <w:r>
        <w:rPr>
          <w:rFonts w:ascii="Arial" w:cs="Arial" w:eastAsia="Arial" w:hAnsi="Arial"/>
          <w:color w:val="000000"/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4"/>
      </w:pPr>
      <w:r>
        <w:br w:type="column"/>
      </w:r>
      <w:r>
        <w:rPr>
          <w:rFonts w:ascii="Arial" w:cs="Arial" w:eastAsia="Arial" w:hAnsi="Arial"/>
          <w:sz w:val="21"/>
          <w:szCs w:val="21"/>
        </w:rPr>
        <w:t>Website: https://www.albertflynn.com</w:t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</w:pPr>
      <w:r>
        <w:rPr>
          <w:rFonts w:ascii="Arial" w:cs="Arial" w:eastAsia="Arial" w:hAnsi="Arial"/>
          <w:sz w:val="21"/>
          <w:szCs w:val="21"/>
        </w:rPr>
        <w:t>Github: https://github.com/albertflynn2</w:t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line="220" w:lineRule="exact"/>
        <w:sectPr>
          <w:type w:val="continuous"/>
          <w:pgSz w:h="16860" w:w="11900"/>
          <w:pgMar w:bottom="0" w:left="460" w:right="460" w:top="340"/>
          <w:cols w:equalWidth="off" w:num="2">
            <w:col w:space="1130" w:w="1349"/>
            <w:col w:w="8501"/>
          </w:cols>
        </w:sectPr>
      </w:pPr>
      <w:r>
        <w:rPr>
          <w:rFonts w:ascii="Arial" w:cs="Arial" w:eastAsia="Arial" w:hAnsi="Arial"/>
          <w:position w:val="-1"/>
          <w:sz w:val="21"/>
          <w:szCs w:val="21"/>
        </w:rPr>
        <w:t>LinkedIn: LinkedIn.com/in/albert-flynn-64706247/</w:t>
      </w:r>
      <w:r>
        <w:rPr>
          <w:rFonts w:ascii="Arial" w:cs="Arial" w:eastAsia="Arial" w:hAnsi="Arial"/>
          <w:position w:val="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33"/>
        <w:ind w:left="112"/>
        <w:sectPr>
          <w:type w:val="continuous"/>
          <w:pgSz w:h="16860" w:w="11900"/>
          <w:pgMar w:bottom="0" w:left="460" w:right="460" w:top="340"/>
        </w:sectPr>
      </w:pP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R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F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ER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EN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C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ES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  <w:t>        </w:t>
      </w:r>
      <w:r>
        <w:rPr>
          <w:rFonts w:ascii="Arial" w:cs="Arial" w:eastAsia="Arial" w:hAnsi="Arial"/>
          <w:b/>
          <w:color w:val="FFFFFF"/>
          <w:sz w:val="20"/>
          <w:szCs w:val="20"/>
          <w:highlight w:val="black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</w:r>
      <w:r>
        <w:rPr>
          <w:rFonts w:ascii="Arial" w:cs="Arial" w:eastAsia="Arial" w:hAnsi="Arial"/>
          <w:b/>
          <w:color w:val="FFFFFF"/>
          <w:sz w:val="20"/>
          <w:szCs w:val="20"/>
        </w:rPr>
        <w:t>        </w:t>
      </w:r>
      <w:r>
        <w:rPr>
          <w:rFonts w:ascii="Arial" w:cs="Arial" w:eastAsia="Arial" w:hAnsi="Arial"/>
          <w:color w:val="000000"/>
          <w:position w:val="2"/>
          <w:sz w:val="21"/>
          <w:szCs w:val="21"/>
        </w:rPr>
        <w:t>References available upon request</w:t>
      </w:r>
      <w:r>
        <w:rPr>
          <w:rFonts w:ascii="Arial" w:cs="Arial" w:eastAsia="Arial" w:hAnsi="Arial"/>
          <w:color w:val="0000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5"/>
          <w:szCs w:val="15"/>
        </w:rPr>
        <w:jc w:val="left"/>
        <w:spacing w:before="39"/>
        <w:ind w:left="115"/>
      </w:pPr>
      <w:r>
        <w:rPr>
          <w:rFonts w:ascii="Times New Roman" w:cs="Times New Roman" w:eastAsia="Times New Roman" w:hAnsi="Times New Roman"/>
          <w:color w:val="CCCCCC"/>
          <w:w w:val="99"/>
          <w:sz w:val="15"/>
          <w:szCs w:val="15"/>
        </w:rPr>
        <w:t>Albert</w:t>
      </w:r>
      <w:r>
        <w:rPr>
          <w:rFonts w:ascii="Times New Roman" w:cs="Times New Roman" w:eastAsia="Times New Roman" w:hAnsi="Times New Roman"/>
          <w:color w:val="CCCCCC"/>
          <w:w w:val="10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color w:val="CCCCCC"/>
          <w:w w:val="99"/>
          <w:sz w:val="15"/>
          <w:szCs w:val="15"/>
        </w:rPr>
        <w:t>Flynn</w:t>
      </w:r>
      <w:r>
        <w:rPr>
          <w:rFonts w:ascii="Times New Roman" w:cs="Times New Roman" w:eastAsia="Times New Roman" w:hAnsi="Times New Roman"/>
          <w:color w:val="CCCCCC"/>
          <w:w w:val="100"/>
          <w:sz w:val="15"/>
          <w:szCs w:val="15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CCCCCC"/>
          <w:w w:val="74"/>
          <w:sz w:val="15"/>
          <w:szCs w:val="15"/>
        </w:rPr>
        <w:t>3</w:t>
      </w:r>
      <w:r>
        <w:rPr>
          <w:rFonts w:ascii="Times New Roman" w:cs="Times New Roman" w:eastAsia="Times New Roman" w:hAnsi="Times New Roman"/>
          <w:color w:val="000000"/>
          <w:w w:val="100"/>
          <w:sz w:val="15"/>
          <w:szCs w:val="15"/>
        </w:rPr>
      </w:r>
    </w:p>
    <w:sectPr>
      <w:pgMar w:bottom="0" w:footer="0" w:header="0" w:left="500" w:right="500" w:top="1580"/>
      <w:footerReference r:id="rId6" w:type="default"/>
      <w:pgSz w:h="16860" w:w="1190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19.6523"/>
        <w:szCs w:val="19.6523"/>
      </w:rPr>
      <w:jc w:val="left"/>
      <w:spacing w:line="180" w:lineRule="exact"/>
    </w:pPr>
    <w:r>
      <w:pict>
        <v:shape filled="f" stroked="f" style="position:absolute;margin-left:29.744pt;margin-top:831.573pt;width:39.5492pt;height:9.44pt;mso-position-horizontal-relative:page;mso-position-vertical-relative:page;z-index:-279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15"/>
                    <w:szCs w:val="15"/>
                  </w:rPr>
                  <w:jc w:val="left"/>
                  <w:spacing w:line="160" w:lineRule="exact"/>
                  <w:ind w:left="20" w:right="-22"/>
                </w:pPr>
                <w:r>
                  <w:rPr>
                    <w:rFonts w:ascii="Times New Roman" w:cs="Times New Roman" w:eastAsia="Times New Roman" w:hAnsi="Times New Roman"/>
                    <w:color w:val="CCCCCC"/>
                    <w:w w:val="99"/>
                    <w:sz w:val="15"/>
                    <w:szCs w:val="15"/>
                  </w:rPr>
                  <w:t>Albert</w:t>
                </w:r>
                <w:r>
                  <w:rPr>
                    <w:rFonts w:ascii="Times New Roman" w:cs="Times New Roman" w:eastAsia="Times New Roman" w:hAnsi="Times New Roman"/>
                    <w:color w:val="CCCCCC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color w:val="CCCCCC"/>
                    <w:w w:val="99"/>
                    <w:sz w:val="15"/>
                    <w:szCs w:val="15"/>
                  </w:rPr>
                  <w:t>Flynn</w:t>
                </w:r>
                <w:r>
                  <w:rPr>
                    <w:rFonts w:ascii="Times New Roman" w:cs="Times New Roman" w:eastAsia="Times New Roman" w:hAnsi="Times New Roman"/>
                    <w:color w:val="00000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59.36pt;margin-top:831.573pt;width:6.79pt;height:9.44pt;mso-position-horizontal-relative:page;mso-position-vertical-relative:page;z-index:-278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15"/>
                    <w:szCs w:val="15"/>
                  </w:rPr>
                  <w:jc w:val="left"/>
                  <w:spacing w:line="160" w:lineRule="exact"/>
                  <w:ind w:left="40"/>
                </w:pPr>
                <w:r>
                  <w:rPr>
                    <w:rFonts w:ascii="Times New Roman" w:cs="Times New Roman" w:eastAsia="Times New Roman" w:hAnsi="Times New Roman"/>
                    <w:color w:val="CCCCCC"/>
                    <w:w w:val="74"/>
                    <w:sz w:val="15"/>
                    <w:szCs w:val="15"/>
                  </w:rPr>
                </w:r>
                <w:r>
                  <w:fldChar w:fldCharType="begin"/>
                </w:r>
                <w:r>
                  <w:rPr>
                    <w:rFonts w:ascii="Times New Roman" w:cs="Times New Roman" w:eastAsia="Times New Roman" w:hAnsi="Times New Roman"/>
                    <w:color w:val="CCCCCC"/>
                    <w:w w:val="74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cs="Times New Roman" w:eastAsia="Times New Roman" w:hAnsi="Times New Roman"/>
                    <w:color w:val="CCCCCC"/>
                    <w:w w:val="74"/>
                    <w:sz w:val="15"/>
                    <w:szCs w:val="15"/>
                  </w:rPr>
                </w:r>
                <w:r>
                  <w:rPr>
                    <w:rFonts w:ascii="Times New Roman" w:cs="Times New Roman" w:eastAsia="Times New Roman" w:hAnsi="Times New Roman"/>
                    <w:color w:val="00000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19.6523"/>
        <w:szCs w:val="19.6523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https://albertflynn.com/" TargetMode="External" Type="http://schemas.openxmlformats.org/officeDocument/2006/relationships/hyperlink"/><Relationship Id="rId6" Target="footer2.xml" Type="http://schemas.openxmlformats.org/officeDocument/2006/relationships/foot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